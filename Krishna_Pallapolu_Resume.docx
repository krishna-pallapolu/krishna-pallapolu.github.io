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680"/>
        <w:gridCol w:w="82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6198"/>
          <w:tblCellSpacing w:w="0" w:type="dxa"/>
        </w:trPr>
        <w:tc>
          <w:tcPr>
            <w:tcW w:w="3680" w:type="dxa"/>
            <w:shd w:val="clear" w:color="auto" w:fill="003D73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shd w:val="clear" w:color="auto" w:fill="auto"/>
              </w:rPr>
              <w:drawing>
                <wp:inline>
                  <wp:extent cx="1955800" cy="1955800"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95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Krishna</w:t>
            </w: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Pallapolu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Sr. Web Developer/ Lead</w:t>
            </w:r>
          </w:p>
          <w:p>
            <w:pPr>
              <w:pStyle w:val="divdocumentSECTIONCNTC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BANGALORE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560043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+919945789900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krishna.naidu24@gmail.com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LinkedIn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https://www.linkedin.com/in/krishna-pallapolu-b455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WWW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https://krishna-pallapolu.github.io/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HTML5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Advanced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CSS3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Advanced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BootStrap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Advanced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JavaScript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0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JQuery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PHP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WordPress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Advanced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Ajax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JSON API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1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SCSS/SASS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2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Advanced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Leadership Skills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2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Team Management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2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Node JS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2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Elementary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React JS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2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Beginner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SEO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41329" cy="89466"/>
                  <wp:docPr id="10003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Upper intermediate</w:t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60" w:lineRule="atLeast"/>
              <w:ind w:left="0" w:right="0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226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Highly skilled web developer with over 9+ years of experience, adept in leading and developing dynamic, user-friendly websites and web applications. Utilized tools such as Jira, BitBucket, GitHub, and Confluence to work with cross-functional teams. Strong background in Project management and client/stakeholder relations. Experienced in working with Google Analytics, Google Tag Manager and MS Clarity. Expertise in implementing SEO using Ahrefs, PageSpeed, GT Metrix.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226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Work History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Senior Web Developer/Lead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Sapaad Pte Ltd, WFA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Bengaluru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Led and managed a team of 4 in the development projects for the websites throughout the various phases of the project life cycle with industry best practices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Innovated and implemented several processes in place to ensure smoother functioning among the cross-functional teams (Design, Content, QA, Marketing)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Improved and ensured the site's uptime to 99.9% from 60%, implemented SEO using Ahrefs, Pagespeed Insights, GT Metrix.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Assisted developers in templates/components development, testing, debugging, and deployment.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Production Specialist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Google Operations Center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Coded the Google Analytics email template from scratch as well as other email templates using FreeMarker Template Language [FTL], and build courses using LMS [Evolve] as per stakeholder documentation.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Trained teammates and new joiners on processes and best practices. Ensured SLAs were at 100%.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Ensured emails, course design and functionality worked within a variety of browsers, devices, and responsiveness.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Web Designer and Developer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OneTrust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Bangalore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Managed and worked with multiple websites as well as took responsibility of 2 websites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modern user experiences for progressive and responsive customer-facing web properties using CMS like WordPress, PHP, JavaScript, jQuery, Bootstrap, Ajax, CSS3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Project manage incoming tasks, QA review cycles and prioritization of web projects as well as documentation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Server management i.e live, staging and development environments and management of website security.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Web Consultant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Cognizant Technology Solutions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Bangalore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em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Worked as a vendor to Google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Engaged with clients to plan and optimize site issues and queries.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Reviewed code to validate structures, assess security and verify browser, device and operating system compatibility.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Optimized web applications for speed, scalability and security.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Sr. Technical Specialist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Dell International Services Pvt Ltd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Bangalore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Analyzed client business processes to propose optimal software applications for unique requirements.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Installed system updates to address vulnerabilities and reduce security issues.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Investigated system issues and implemented resolutions to reduce downtime.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226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10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2010-08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2014-05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B.tech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Mechanical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QIS Colleged of Engineering &amp;Technology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Ongole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C51C44C8-6731-4AD3-8ADE-F1DBEDB3347B}"/>
    <w:embedBold r:id="rId2" w:fontKey="{74B66E38-24DB-4B58-8702-9079FAC09D00}"/>
    <w:embedItalic r:id="rId3" w:fontKey="{44996688-18FE-43DB-9D76-9B6ED16C3CAF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ocumentprflPic">
    <w:name w:val="document_prflPic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12" w:color="auto"/>
        <w:right w:val="none" w:sz="0" w:space="0" w:color="auto"/>
      </w:pBdr>
      <w:spacing w:line="690" w:lineRule="atLeast"/>
      <w:jc w:val="lef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left w:val="none" w:sz="0" w:space="0" w:color="auto"/>
        <w:bottom w:val="none" w:sz="0" w:space="15" w:color="auto"/>
        <w:right w:val="none" w:sz="0" w:space="0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sectionexperienceparagraph">
    <w:name w:val="div_document_section_experience_paragraph"/>
    <w:basedOn w:val="TableNormal"/>
    <w:tblPr/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 Pallapolu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2570d3cc-9b82-4042-aa9d-d9263484cd8e</vt:lpwstr>
  </property>
  <property fmtid="{D5CDD505-2E9C-101B-9397-08002B2CF9AE}" pid="3" name="x1ye=0">
    <vt:lpwstr>IGcAAB+LCAAAAAAABAAUmkeuq0AQRRfEgIxhSM45MyPnnFn9f1/yzJbcpqvuPUcyQsACC5McRggsikLc34vEcQYlEQJBfzSGC5/tpA2VG6E4wGtttNr7ttcsS9m9zmtsh9Tio0kAqk0ncEqVqgHSywNUfb5NWHmqPMzDjswOPAatrHNP9V6jjw0NrHRWFRDYkSsgbNC7JV7GW34MbXSGva/CHEhNwEkeBO4vXylIc2+1IBX5ajaOEo2fNVsIOE8</vt:lpwstr>
  </property>
  <property fmtid="{D5CDD505-2E9C-101B-9397-08002B2CF9AE}" pid="4" name="x1ye=1">
    <vt:lpwstr>zge83YbMm0j4wY/sTPdzQeuEvx/fRLOVzjgxKwO9XA8x4g0plD3XCp2cX4R1D7Vs7VviD/FAR5EV+/ZwFaKky1CNkDIgxec3NKxe9TuVaV3mBtx0mw3XwxNSjae3zQu63/HBFKaQCtj2BBQYC0i+d/APa4ars0hNiLep7tDtCob+gkNpF4t1E3S0sT6h7776Ln75znfLBnqVzjLiWC1hrrH5JWd4WGYxVJMkHwTRUJSaUC6Q67ygG5F1knR5QEA</vt:lpwstr>
  </property>
  <property fmtid="{D5CDD505-2E9C-101B-9397-08002B2CF9AE}" pid="5" name="x1ye=10">
    <vt:lpwstr>z1y4saJtVaveFx6PQ3GxGkLjvz/BUOBMbf2AMq4+TS731oGRhrBJcOSigIezmQ/oBMOwcm5S9FU7RCaXNVz1Z00VFcSHDwodYaPeMn8BoxpTPv22RLhFhrcGh+h90RWdcK3GABLjzkOfSe1af0jPtt5tHTNpW5MP6c1Fk01WouVcXLrl5Uzyfo+OMGThSt3D+6UPoXHinVpJTP7PP3tBT2Nxluh8/ylXmpYKJ+c+IFPwnWQR2Y6V33H8vxO3Gk5</vt:lpwstr>
  </property>
  <property fmtid="{D5CDD505-2E9C-101B-9397-08002B2CF9AE}" pid="6" name="x1ye=100">
    <vt:lpwstr>PM3PJ0o1Pg7NUBvznEqYyBUHfuUXgMkdHWjhaROJeM3XBJEiqbntnprqUCGuTY67xVISs/dGbO07qKESBNTIt2Wi+kQhSV9m6k2ScA7gx4jwQOtTLJCCJrHKLWs1ZuxCEUSgD8Gfw1P2iCAw2UT3+bKopuWkXgspeO31BMHBscWwi1yEpGe4o/+ssLGtnGjCVEnQLKn6pEwf5rl/Ud1tuOcIs0MhRJvUPQqYn9L3iLH3fvu5TTW47lLq1caKDOA</vt:lpwstr>
  </property>
  <property fmtid="{D5CDD505-2E9C-101B-9397-08002B2CF9AE}" pid="7" name="x1ye=101">
    <vt:lpwstr>8PoPMc1N2Kgs4Pgu+uhoT6R11J7vy925uj45aIKbE80dDD1KTwGjcj+5/LrsDpAvSB7uqwJifkPP0vCbWzahicVjgfJ4lKpCOVanFf4BZXAgEXqEw7imITncYWZteHe/iJCKLucU6ouVYUBZ9QK9zp4OZnpRxPnE2tQRkGy8CVTvCiSE46s72blriVW5RcgIuMW2RQeXf1HwISHYWLWBrXfPPeIdfASsvFeBDyL3i65cgmGNQLOQ/Pb+unFeVTp</vt:lpwstr>
  </property>
  <property fmtid="{D5CDD505-2E9C-101B-9397-08002B2CF9AE}" pid="8" name="x1ye=102">
    <vt:lpwstr>P/OL+woHa9heJTui3Z8TWY17vg6FKAeR9xj50+Dth3QtSu6rBfBnzmmUVF9mPog9mRqEMBJ7gX2Adc6iXZRX0ETyPa8kf8OD+22UiJvHdE/dIWKS/6Ukm8AJ247rKfz5y6ZWCWAupRI8WK77jt5/w9UOFu7tgOMnjePjWLNpkk5DAVE+SnDThy3QyTyANLZ/xXD2uc3/36bhWSC2mtuwuD/Mr2xtzzCiU2Hq2O7d3jQWZ+NcEGQ/C2GAWex2MUa</vt:lpwstr>
  </property>
  <property fmtid="{D5CDD505-2E9C-101B-9397-08002B2CF9AE}" pid="9" name="x1ye=103">
    <vt:lpwstr>B8litFRpwBXqgN2iXlL7HQ1izkJe4KofMQcf/844Iq9a/mGEhOqpLpCWu4mmCnrMx5w5utSw7H/KPqJzOo3yLvQkK+GrdEvYAOJH74gsA67AtpqAWtFHoLIrrsJXtTm2sZYrkeQyl5wZDSy0Ersmlr296Mh9jJrGBIlWJinN0XH/kAYihR1AeHhSny4eaUytVtOeuX9cqMGYUrMvtvJy10rATupYJnBCUwvOhhTo/MQGiLNbdjeg3HG+FMbXFZk</vt:lpwstr>
  </property>
  <property fmtid="{D5CDD505-2E9C-101B-9397-08002B2CF9AE}" pid="10" name="x1ye=104">
    <vt:lpwstr>qqkZfNhQMecK1bD4hK3rgoZjQJCSgTfdvqADYuzi25BawzR6CH5FVrgn2bHLX2hsFB8Vh0FdofojLX3qdWWXqs8cbB7MIFpIlwZHey6gAS6aTBLoChQkKsC0kr5IsX2sbEFk6OTVfZAiSTrkNs7iH8FbtHUgZwAA</vt:lpwstr>
  </property>
  <property fmtid="{D5CDD505-2E9C-101B-9397-08002B2CF9AE}" pid="11" name="x1ye=11">
    <vt:lpwstr>nBWJeBTgrirrTmFvV/W2PaeNfdw923ALDEk+d1KMCnuieMK7i9+tWxuQyq0G3mCnJ8TsMYk4FMmuhA1z0rSuBHA09ZlFktnyTeUhVvX/V0S+gv4IxkM5uo53Pv25nkhoOooMQHNLVvA6jrjnwH/tnuoF/1xE1pNmr/ilTqf3D26O6gRqK0p4OSoSPK5rDaaHyBBHZuY2Yq1uttdlEUA/ibm4lVOsfO/mvSq5J6+2en/h3GfPVFPQCWqffSNdhA/</vt:lpwstr>
  </property>
  <property fmtid="{D5CDD505-2E9C-101B-9397-08002B2CF9AE}" pid="12" name="x1ye=12">
    <vt:lpwstr>czMmAqdBxF3+F2V7Azox67SLN/0FfBkxgF4k/m8wxC6NRJ3C02e7LfYMu4Gin3vOpniLxyPvLLt3WJf8caiI1u8QxEL66h8s71vioqi/9O+5QJNMAgRsEwGWtm5YZuKeXbw+uI4EdGpLOqi7HX1NZEss6oPXbZob1PGAsRk2CsT4y71ndIZ5ioyi8H4Ah8ukgouX8XAU8WSjqG1/tZ6nIe3zfvY6cD5w+BBJKQJmLT47W2ozfzw5e+Eanq8Okk6</vt:lpwstr>
  </property>
  <property fmtid="{D5CDD505-2E9C-101B-9397-08002B2CF9AE}" pid="13" name="x1ye=13">
    <vt:lpwstr>eiJaABE37vpUEp2PW/kUs70jEo1rk+985tj9Ah7NffXgQqfWFkfGJ3kHCkzu/hrX5TJqXSCPmL3tYCCip+FcgmOv+fAtG2f5Lu6MVbGZMlelhHQO0wMRRb4y6QRWc+nA6pGBcX2XYfGKfgJNWzsuhMsbHXu7eT2CflMk+3yA42NCFG21VQVzm+epVojtKc8/hMnsmpy44Nfh0E1P18On90T11xNZ+mlsSJwJE+0g6oDkvUGnWdsUJsfAgPbPyh9</vt:lpwstr>
  </property>
  <property fmtid="{D5CDD505-2E9C-101B-9397-08002B2CF9AE}" pid="14" name="x1ye=14">
    <vt:lpwstr>sJoXWHGJkkcnH65pF6As/O5R5NBkKzrZWzsQJlkp6UuACDgfPbsP4h/BSACsep0fbLwx46lwZmsAWuuA6vT/NUq1QhtOwKAKN2H1hLv9Lq4/gOnkL7W9w0jnh6CN7BDcMvyl3HRkY/S8vnr58eavXmrHf0qT5DW5Yk2twAOvgkdHrmrxen1S5LZXodcG0fkdFtH4+fGyXywtfty+v9Nb6VaSVMJOZtpUqMVZxlCjM2xtVc5kQLDqTfP7lCJTpPN</vt:lpwstr>
  </property>
  <property fmtid="{D5CDD505-2E9C-101B-9397-08002B2CF9AE}" pid="15" name="x1ye=15">
    <vt:lpwstr>Wxs4yCsywdK9D+u3BbKOtlk0KAhTGH8fDVCtKrm2pme111fzyuLEobcdHaDc1pwcYct/VtKpm+kNbp30bfZhmpixCHr1i4whNotAvYrtmOlYjLtgfWueOQmHOagoGaJlc9ZyXfKz9ffSMWwLHJvm9wMWg5yWz5L8SdaEQiYPM//TljLI2RADlSSRM7JSgHBGQAkZiCK6jUQc9k+vJyL21lhn2ah5NZbqYumdv90v9wOYjH11pR/P8hjngMuYPdx</vt:lpwstr>
  </property>
  <property fmtid="{D5CDD505-2E9C-101B-9397-08002B2CF9AE}" pid="16" name="x1ye=16">
    <vt:lpwstr>r95y4n3gR5JI9i8OyjumxvyGORDgJLdBKxFfr1gZ0F3jlx3zEWdUhGGmrq5BRGeRqVHkJoQ8/rKq3XQ/8vkFl3DTFG+EDuZIeyE0sBUZSjDxLJSvtK0lhSjyU4fI7JpwSo1aUWOYqZeT6DDtr10DIawxwYQa/cUZVvgS1yOsJHjp9zKXpWcb/2yblnlysU3XMM1i2VK1n/7bBcod4ElRAUtnrOIJTpclcD870PbeN4KSwz5W+m4jQmfvE2wPTFl</vt:lpwstr>
  </property>
  <property fmtid="{D5CDD505-2E9C-101B-9397-08002B2CF9AE}" pid="17" name="x1ye=17">
    <vt:lpwstr>bLGY5gvR37YOEixQVYPv+O39/Lu7oYSz4U0PtzPf7o0HBddnN/4w+5/5qaoJrKfyLEnN16z8Gzc/TxOzxDzAjtIQ/wkZgYhDUolIOXGMmIuqxdkBhVlf+TmvcmFbhXSIgM6wV92WUlnuAWvu79DgfX3Zx2klAfrMa6X8jMjZW4c3ri04a/HmnxeaGaHn4e4BlATwd8/oQjjjDs112kOu7Us+1oOnkbUr1j6qkse/WMCkMKBtVtoab5kPPGtTgVX</vt:lpwstr>
  </property>
  <property fmtid="{D5CDD505-2E9C-101B-9397-08002B2CF9AE}" pid="18" name="x1ye=18">
    <vt:lpwstr>Zpn2mSX53XADJYzJT03F8+c85pPgoHnH/hskK1vq3V2reUbxoxI+Lg2dk5NKMGjPz6P0yyE51+AgqnHmOm5lT487VADq2bU/eE2iYgKvab7K7i964Ije3o5cLlFx6/8qPrbW/OGsnVZMiwi3FRYMWksayD9zt2pEd0yvK91Es8MaGz3+To8N9Yp48XRLgxuUSWhz76zpTl6QkPhuQrcCIi/vq/Eelof86SONTs6Q3pOFnuz8MkT9GV8iFdnuWq8</vt:lpwstr>
  </property>
  <property fmtid="{D5CDD505-2E9C-101B-9397-08002B2CF9AE}" pid="19" name="x1ye=19">
    <vt:lpwstr>Keqr7vkVgzjWw+vEnabtffXVixZP3hvkHqgp0tLs8Tk0h/lNyFMjQ8uipdlT+eLC7KAw+LOyEBeFr0c86bgFKMvkOERKnfk/ZzxqC0CmzbN5nwaTFrNBxk8If4kJFktuO83fJl/42z/ysIGmueP7RVdHL86fASkQUBuDFzy2wXfwF8QHtPeC9VBebPgMT50qerm4pXmmZGRcsx10b3voBrBbgKiqCjfzptn/ykTUVyF3FUPXnGkymp/PBNksJzc</vt:lpwstr>
  </property>
  <property fmtid="{D5CDD505-2E9C-101B-9397-08002B2CF9AE}" pid="20" name="x1ye=2">
    <vt:lpwstr>VebyeEHPzjIOOUxF7tg96mymqP4xNs17FbCDpkg9H59f5phDPmSJn+Vj2TgWDy5a08ysLTAJrAGLNIE7/4kmaY41uzLoAghd2baySXQHMHjqw6eWh0JgY2G/2cwTo1/F0q+mOPrEAU3o8EVrvRKEDRKhqaxFXlZKnUKxuJ0KXAQoAIuU0VTZ3GdHL3CW3eaEhuQ9l26LWxiruXfBdZKmgxq4dalpvnrBpowL82+0c7WQsj7S2E6jwqQ1lwsRNPE</vt:lpwstr>
  </property>
  <property fmtid="{D5CDD505-2E9C-101B-9397-08002B2CF9AE}" pid="21" name="x1ye=20">
    <vt:lpwstr>f+Jmo2CHOwTUUFZIqbQ4FWjTnUJ3QMFXVg6OLrwrA231N4SqaX+ydlVM9jgW8MzLFd94Uc5MyfzcjrznoQbShX7i9mF7QtEe9K9Fqs28PpeYImc/iZqpBNWXwBtkdDLSpVaJV88Yk0H/4XCb0cFrnaeUZFZrLWv6uFX3oYVcb10wbRYhL5LWZL8ZM2x9elAmZwrrlNTvcm/XQ/+86Nhzh6AouSKeIIcPjc6/va67Z6La7g8gtmLh8OT5sTKvprT</vt:lpwstr>
  </property>
  <property fmtid="{D5CDD505-2E9C-101B-9397-08002B2CF9AE}" pid="22" name="x1ye=21">
    <vt:lpwstr>v0sYJfepMsN/hWcx3hEE6/vSohp7ORuubJPFnVdxX7y6djSzYPMXqYe2yC2LeOtsWtIqp59uRLHCBcdaaxBzaix0nLaLPFtqAfIKLukyooNTiz1e8+8+45KCup9t0EcsTd4pQ0AH/aSON6eP9QhWN0F06cn0Fv8Bv/lFKetsd/pezvtwbBaIlx8xIudwBRrJQH5cqAA5XqVfdCn08uj4DMT+BRnQjCfqXfHLb9dftw4y+zp9PKcWzNac8csa+ds</vt:lpwstr>
  </property>
  <property fmtid="{D5CDD505-2E9C-101B-9397-08002B2CF9AE}" pid="23" name="x1ye=22">
    <vt:lpwstr>Z8te/IrsmQR9jQr91UdtQHTJdRMG+NULg8AdnqA2f+hzO2yqch1/WYdqZHwjPLsKvGK6l8NAoniGSSCfHWHZ4yp12mpYJ/sb26nOIsUZHuKjLyGC4u4fSsONvnf7QFu9U2Ccyx7lYlwrWxWOqVin7tKoovQi05K0CQVIAdc7Hmt/nXiHnOHFG4y2afwCBtSwMaHd0bS6gkNPmpBys0jygmJlv/e6vbgShz+Qk1dqxPdSKkznt4epTNHqC8jfMzp</vt:lpwstr>
  </property>
  <property fmtid="{D5CDD505-2E9C-101B-9397-08002B2CF9AE}" pid="24" name="x1ye=23">
    <vt:lpwstr>NRrpnp8+5cThTFdme5m6QGRnj7boDD/UNWAelyI/N8iE02ZD1EdJAHSUgxrLbcLWxzvmWctiA+CmPwru/23M8Bm9ftjhbmwmohacamgGzD6bL/Bi/dmG6nqSJ2WJnWSC/m6bYR742P4Z3yTYuFpDzoZL1v4l5Z/o1HN6VkiULRMYXXnSvsmyNt+GMrrUtW6OkHDtcfLVWccBMuJBlo8ruepI8Jgf4YWw5hGPRNjgA8jkU3qzTfxFzRsl22z+xWu</vt:lpwstr>
  </property>
  <property fmtid="{D5CDD505-2E9C-101B-9397-08002B2CF9AE}" pid="25" name="x1ye=24">
    <vt:lpwstr>0McLOoms3v4J0VpnxcSXuZDjplf5VZoh4V5LBphN4+oxAdTn1AE8KMAJISI/i/T4UKcXkrG5qLXHGPAS+ip+zKcq36YJ8czpQUCtf8A+QYA0tspnydg4+FuzLxlWNZBGiWcG/BnzD5FaDBGU+bUZ6xJzaCf7fOkHDAxLjJ/hpyTSjTw/nTFewuFDaRZID3Lf/GFHDzbyqzdqun3hxWZFH8qOlbDF1nhMVGUIRjKF1se6eWc4tjrs7uu2YchLmLW</vt:lpwstr>
  </property>
  <property fmtid="{D5CDD505-2E9C-101B-9397-08002B2CF9AE}" pid="26" name="x1ye=25">
    <vt:lpwstr>9PNve/rsWPzdgV/3DgobyGWGxUZcnEw57dQbpkj0QM5tjY+jPCYHZ3uiQoajRjpyrMyDeN2kSWdxZiEk3NqH28u1kKRZEifvciuijINLnQJnNZyL0sUSF1CWB7xAShYNtYOu3k/JhqiKFgTkh+KzBa+jAd6ZLFSUbx6OAI/H4cHc6N0OjQ9bPWM8SPmgjrGgNWkwstIqm1VeET/NtQiTnCdhMreyQNqQpUfEt2l62Dt8gf5N02+iUR7DcLVGdvh</vt:lpwstr>
  </property>
  <property fmtid="{D5CDD505-2E9C-101B-9397-08002B2CF9AE}" pid="27" name="x1ye=26">
    <vt:lpwstr>5zJzOvL9Mv8LJOGZJLz+/57bJ9ocsDlAL9p5Z7QC5fqMELCv+ZN5HCK/ZoHQ+JL7SO3/tXHk1cqLgKo4EmbrzHhiQdf/U4uzc6sJmN+YrFmyfi1sosqM9G6tQFzisW+HvTilipIbOErTxps7EWyE4Pq8XA+ENymLQxigtevH9TmMW0hNnH7BBLlhqCptFTTGBzqG/q8P8wTJAbQeb4P5o8EKhxiN5fRjzx6x6SgIorLiuxCeRPyR6A7RjTWfpp3</vt:lpwstr>
  </property>
  <property fmtid="{D5CDD505-2E9C-101B-9397-08002B2CF9AE}" pid="28" name="x1ye=27">
    <vt:lpwstr>X1ooS427QOnytqj9I5YPd31fY3CUQVEGaTw9WnkChaiOLF4pSbHjg3lC1AiafLZ67rLICuOVq/Mbw/4q1XiACnVg8zY66/ieh/+ClroL/Ld6pS45q9fpEklqruJkr44N9ePP536odUJQ198o/0lFg3y8gktUC1PWBSeA6g+oEwXFPtEpSfGI+g0N9BwXMJf8JJSvNXTOHAoxsaujXCQytQ7PTQFwjS6SZZ/kinQzp0w6+Nl2LKSxjlojAxmi4un</vt:lpwstr>
  </property>
  <property fmtid="{D5CDD505-2E9C-101B-9397-08002B2CF9AE}" pid="29" name="x1ye=28">
    <vt:lpwstr>S3N0TeXUFQ8knmWQ9HnK4Xv/gaJFJSjiPlU1xwyycjLk7gH/Gul8FhICon9u+PLS3c9OcZN+/HBQP2Ub283Vt2G/hCGrqEsLE6PzxJixpHhlSV49MDBNOkypdNXsQGBAZy0jRk42fO2Yfl+z9TJ/969CgKe2XoJvP/CPmVrfFYwIJqxoIUvoIemf1hXxhLY2/wHVVjQxKQhLVxXSh8h/FzENf9Hd1mFLMLHKkdSPcI22NFb0R4+QY7vAH17z3IO</vt:lpwstr>
  </property>
  <property fmtid="{D5CDD505-2E9C-101B-9397-08002B2CF9AE}" pid="30" name="x1ye=29">
    <vt:lpwstr>rWnCn0bE/wT4ivefxD0VkYpRpvfcm+G6mHaP+xJzL67ot+DEIL1/EYMVmd6W5qbSwLMnzvn5HgN747brA22jqkZQyf1hjNCoMtfgkZ5hRmhb1F3CGlh+oG7/pchkV/OeaXfFRuvNDkTWzfyB85rAw/zX8jSqaJIVI49Bo2mOjBl+alOzT8RFwVHq6mBhtv5OceohteUhRLHXMscOUiIERUuSouU7kOJT2wCG+Hv4SEphuBWQuxRtace1rqBKd8+</vt:lpwstr>
  </property>
  <property fmtid="{D5CDD505-2E9C-101B-9397-08002B2CF9AE}" pid="31" name="x1ye=3">
    <vt:lpwstr>bSC/STsRmqYhOEsQOuwcb1J8BapSgjvUNsX3g2pHWkswPd8DwMPpKHOkcTloSNz7y/bbm6ESD+rxUDwHbzb7NjTYIhINiYYCz1MAYqCbLxjTZkGKFa3dbxYceKynxj1A711hoZ0SihkMg9R5dc1rfHR3msKh1QUeDFAAWtrwcmLkQbfBgITDa9oravdeglTkDZAdsiWYlKtX3CJscFSmzuD9V/U+SBuvm1JibFM6KdMVYrw8OeNRQKo0xQT6iHY</vt:lpwstr>
  </property>
  <property fmtid="{D5CDD505-2E9C-101B-9397-08002B2CF9AE}" pid="32" name="x1ye=30">
    <vt:lpwstr>1HZGolc0ocOH2A91ceB9EXGwGy5F756hQ8jvDeFCcqSBmaPKlj4bvVpDcUSnw/b/w6bskwhG3OyMKwkED7xSOV0Hz6ssqeLSaonOimQzfaeqsuzfQwjLJsm+rrvItqTRRBE1zmEThriSgOT11uf9RgBRf72yFw7Z7PEfwXlE/PcfbGzyxxh6fNbx/pztnQEaODbRUspr6f/HfeKnLJq1+41SjcMSfBSPLzEdCNeFv50/KSudqjS0VIkPWiCAXkh</vt:lpwstr>
  </property>
  <property fmtid="{D5CDD505-2E9C-101B-9397-08002B2CF9AE}" pid="33" name="x1ye=31">
    <vt:lpwstr>+F1wdUcrsUWd1uPueecrX/D0pH/7N98mRLhZEvzJo3K04YolEfQEKpa6Qxll9dPJVRGU1orIkPrllerjJfjvIFdRAMGhm5X5IyQe8TmL5KqT1mdP+RQ2mQJYbSzZ9PG8BR4JObFn5fuzNbRZ376AA3DYG9nZm6/2VoYbKLM59UXJgN6buyXpus19SeS0mUZKKw41aZZ4P2Zy33HZ/yXXT/MAQM+o1vQQc0M7y502PS/EFmiyjUnaJXvTdHAC/o5</vt:lpwstr>
  </property>
  <property fmtid="{D5CDD505-2E9C-101B-9397-08002B2CF9AE}" pid="34" name="x1ye=32">
    <vt:lpwstr>gsbF5SwGMR7NgnNU3r6lsi0Q4fP3LFM/+EnfRV+RC8eaU91VTckjDUM82x7utf+eEK/877xlYAHi6S+Lf7XpBT/KFPzNafT1HgYHlzxsWLIV4uFuYqEsavs5m/wtHFUmNaj3geSiI1WY1H5nvnl4bG8CCdXDZyPO88dS7khCpinZGkZVNtrYFTQSc7n4x0v1OngNdNow8ktcMptIWMCkpKsrAvhJ9curFguHfYsmOIACwCg75AxvaNbVH9TM5/P</vt:lpwstr>
  </property>
  <property fmtid="{D5CDD505-2E9C-101B-9397-08002B2CF9AE}" pid="35" name="x1ye=33">
    <vt:lpwstr>kNwM+z2+/e88ux7VAXBwwWcp79wRPSJp1yMe5kVz4GW8fiHOdl/kGKzoY4ydZLqXiJKmV2pqK+2uHqN5vY33T4yVN/4MQjFR7VvcYM9l1MJ1GxHN8HDbZMWb9sjt9qyXHV9cg4vGGo9/xxFQyQxbTaDN5rL28VRvL5nOzxp/l1fKnhO1fb8GhcqGmap2eH2YTcTDfqxNpqn7HElWbRSxQ40prX9ilfAb+LOiH/0w8y8X2ivVloYpNA66X9WDUCb</vt:lpwstr>
  </property>
  <property fmtid="{D5CDD505-2E9C-101B-9397-08002B2CF9AE}" pid="36" name="x1ye=34">
    <vt:lpwstr>ppcYzR79eymTwEGe1OtS50Vs1IYO/NOrnhcM2CeV7nmjy0B2y8oAuy+D2HhcbHsyj64Y83brFeH/udPKQ4OHag+RZ8aTn1ZS2ZHbhIul1zP9hfZ8XoteZZ688wFDMzQQtiS58BnCx0fm8RKf3Nbnwwmt3xTbqEUCa6eZvgrkVebz2+HAj51N9os6L87doV9ifXEKf+kFzr7MX50wH/GNIZRGv0hH5bahHd26vwY4C6vqbgTb36jxau7mmk3jMl5</vt:lpwstr>
  </property>
  <property fmtid="{D5CDD505-2E9C-101B-9397-08002B2CF9AE}" pid="37" name="x1ye=35">
    <vt:lpwstr>0RMtu3MKjjyOmKh5cGq3E6t6wl6t9AYvq/KUUr3rM7fkrI+FOUMYT3bLvxDZ7A4DhP9g2OuBUVjD4x3wjvZtIwDikALWjxTFo4XIABo0uDJ94pOGO2hV6nq4ri4sCkOu1qJdpuNrGpkUYL0zMU8QaGBup2so4Ts5XaSpU3RepALI3g6U87Rxxy3mMP7L93rxMHC2sNo9eG8NO3Zy2qBxbBAFH270m8Do2i80v9VkYpFAVKNCAqvDfYCwtTXlXHK</vt:lpwstr>
  </property>
  <property fmtid="{D5CDD505-2E9C-101B-9397-08002B2CF9AE}" pid="38" name="x1ye=36">
    <vt:lpwstr>lQfXGo8Ef+4BbFz149nXDCuktaTxgbAR6WajN9eIPz9Dp+E0iriQAb4PIYsa1xF6fhkdVkiTpiC7KjtvZeev/qmWMrBiq0Swj/ZtRblNh++4njZv9/PiTBRxPLSA+mFeb38UOvmBKGZxURhfxwgT78s/xXibolbkGpD1UTk/neuc3+d/9dXQkiRvSnYXu1ehrhgh2TQrD2m8bHFaW09i0+2LJfPSJAn0J0s+g8lozmXnUkDO2iCjELl7zxigZlK</vt:lpwstr>
  </property>
  <property fmtid="{D5CDD505-2E9C-101B-9397-08002B2CF9AE}" pid="39" name="x1ye=37">
    <vt:lpwstr>HAh10ejtDMJ7yDesa1NaWl33OZfx491b9XQTGD+NEkUPVgAS7M4FITS8qW8AEZsGBKdtfK/SLRjNNZhMGCOTxdG+tfsGnsR48ZKXT5ZTTUv7aIRB7Yp3i2HFfZ2CETpK0ePjRbbzX70Yq+pfjSl6+xqTK2vKz7Tt28EbsZTLezFTlXAFoNHdIijKX3XyVtctl4HXsF6NHwelLgviVGckqf4gnCSdhn/SQ4JRT+EDnu/1tC2Pw2HSE4mMP0xR8av</vt:lpwstr>
  </property>
  <property fmtid="{D5CDD505-2E9C-101B-9397-08002B2CF9AE}" pid="40" name="x1ye=38">
    <vt:lpwstr>gm3XB9DJNo5TrUi04dw9ptnmXcojqZg5GYdhiXBH+g+zfP7Sz7rw42xS67a68jG+cLRJXfH61zz7Am2P4Sd121v7hYOgG23cmNHDJNuOMPXcTYlWxWMyC1foigRSymYvCyzntr3xMrvQxpM1wWPORvttthBdwsjJjf8Ac46bGGyYdknCdd/U4pNIFbocc2E4wewbv2KvAX0T0QgzTy+BGl9PMIr8sp+OGr1ty3Nu65loZvWcD/vx49wmZlg5iv2</vt:lpwstr>
  </property>
  <property fmtid="{D5CDD505-2E9C-101B-9397-08002B2CF9AE}" pid="41" name="x1ye=39">
    <vt:lpwstr>dbtPtnjaf4X/ufeor68O5RLOBKwUUnjLh4gFtPJt74fSmYwcBttGcbwuxD/6JDd+sHMBnLPjjxea1gPLDWu8Phfp/pjYtqtAwc8DCYCKSXlcEUM775WLhMXlyxw9SW9PyuJ7MANy6lEz3+nHLy1BHHv+icT+uJ35FsDkn3KyzUHrQVgoEq7oHBZ4W08/i2kCqj+yUoq4OxFgj/9wn2mEKBWkCzx9iwwAzgsrd8wJzQA2m4MCfllAUDMr6C8qH9C</vt:lpwstr>
  </property>
  <property fmtid="{D5CDD505-2E9C-101B-9397-08002B2CF9AE}" pid="42" name="x1ye=4">
    <vt:lpwstr>Ork3js9P7sy70DquE7vje6RbUQNbmxstLmqbRn8IcH3beq3tNskCHdbe3y5KUOo9g2vN99xsnsCsitbVfltvfLn1HFH9fnd4TsD8zoNLKDTqo1mhI6Fhx38rLfE41E5smJJylsyW1S2mXNNJBvmeueWCqq+lilqIoUnVpUecktAsuktwkoTLpMUQwS3vMo5mWNcmxifz8ffoStfjHxLBmHS6wtLl7x4pyeMygh+SwcKJMo3dX6dDEPCc98N3bFS</vt:lpwstr>
  </property>
  <property fmtid="{D5CDD505-2E9C-101B-9397-08002B2CF9AE}" pid="43" name="x1ye=40">
    <vt:lpwstr>wZ+a1FzsymDwLFkLKp4P2U/72/PwDZroNNmLxf0GTG/BqBRRfedgb5XG0pRA+8/2iJ6tkl8FIOoiv4lhmeoyJvi5UXJz1FRCAR7Ybq5Ajnd8yuKIDKRbRZeOyKUXF+ChGAaCN7v5lwYo4TpWx/9UPO9wQUhrvHdQKiP9PY4BrnG5DecNW1jL5yRFjjIM/FuH44Fm6WBGfj1ftSH+eH0dOLD16+OFwFDEnfI3WlWVKbCDpeogcSvd7jieEBNN9V4</vt:lpwstr>
  </property>
  <property fmtid="{D5CDD505-2E9C-101B-9397-08002B2CF9AE}" pid="44" name="x1ye=41">
    <vt:lpwstr>Ldd5i7qroGCwv/EG9Yv9d9tHUK/GX2V++mDDoJi0XMaszjh/KNtseZuc0nm1BcKNtB0ZXqH+w8Yu+By+FQUx6QtFXkowSA4veIfdxT0UxIfkDVoEEatgENl1uwkPa04S4hUlLlDR3WRppatdtglDqQllXa/BIs8E0PGEgDD+K34YCM9sT52sjlA7zZblxQ671UNGxtMGBlC5GYCMZRZC1E6sOEjl/EQsPaQSS3rBBWD3nSkP/iJ0FKOYSpPY6ZH</vt:lpwstr>
  </property>
  <property fmtid="{D5CDD505-2E9C-101B-9397-08002B2CF9AE}" pid="45" name="x1ye=42">
    <vt:lpwstr>Ru7UM2FWJxHeO7AcSwT2+uUYeTIDP17tmpKAeQ35AygVVIF4BwTApv47SGkiZIfmK2pqd1z21suIuRlL3XxCXQU07IzyZXTWLEX0gQxxPu4nnRjFrc/kHIFE2fw9C9gSMEVrEUjS8VKZUW9vXb+edN8UVNNyzRv9Top9dZwon9aEt6IDXVM7Yk9+Fe9PXncULkEh2GNmumBdWr7EqPw5+zsRTPfj0RTTxn2af/e0VxYihnPM4NDWTRiOoLQqEOu</vt:lpwstr>
  </property>
  <property fmtid="{D5CDD505-2E9C-101B-9397-08002B2CF9AE}" pid="46" name="x1ye=43">
    <vt:lpwstr>RPSQ8JeGkM//ZUD51BsIqpifWTUZ/BQ2I/ZoJNvAoiu1ra1qsz2dLPmI1UsA4327kT0AR4oLo1OEreSeo3kPLg4dVyNYmeVGqM20FWGk+MnBGJe3KOClYxqly9tctp61xZRIgr6AgS+IqDBt0AcbIdxKF2DvxcLMm2y4y4Ly4zcJZiOyENJFzdc9/9vXthtl0u9YIOh9BT6Svku8qlC27vdQnxEz2X1VUZaDcs9zTudfuxtD3mqrUe5kzI5qj3v</vt:lpwstr>
  </property>
  <property fmtid="{D5CDD505-2E9C-101B-9397-08002B2CF9AE}" pid="47" name="x1ye=44">
    <vt:lpwstr>kwZ1LAdJWz6ufyz2p85ZL1cB0gHR1j67xaDaT0Ht45osAG9LUY1udcXYI3O/vdJG9D3XZ+iXZ1lhKc9j3scT+ZhVVrwAj7ft42n9iZ5ivuZ5XyEtUOrJbMGwRwu6QTNLWozg3rS7v2f9UJ6dosBGOv3QR3/4sHTDmcQGu//etZRSnx1QplfTSgx/2H5jVfHZMYbNkS5zauGpiiPdES/iv8ZRBt8FQtlmoqjvlDw7SKhL0oWg+bFaARk7E9Zo5D9</vt:lpwstr>
  </property>
  <property fmtid="{D5CDD505-2E9C-101B-9397-08002B2CF9AE}" pid="48" name="x1ye=45">
    <vt:lpwstr>PtBoGP5FJ3j6KXYWrVY46IIlF7L9xkOTf9S4EIQPgJWsGFw3eiuWRW27go3Md/EO1VBG9+EPvPkbdihEmGIBp8ldy8qXkNnGddUxSBlt3KoNfmo4SHaqnuVYsL7iB3XqNsjXaPy7ucGUdb1r1zfQzchwpNQVJzZflQ5uZ+U8UskEbqU6M3gy06SqB4P2MbxRTuvENmGvOMWb1ShsLr3hAgBznR453J6qe5/hrguZs7JDPeR6cD4hAtNak6j8FnB</vt:lpwstr>
  </property>
  <property fmtid="{D5CDD505-2E9C-101B-9397-08002B2CF9AE}" pid="49" name="x1ye=46">
    <vt:lpwstr>uV2/hRcCCO27oScGEQOlo58FeQKFDwJuAFQlVICdYnRwIy9ViIyek8x3CVWdaGN8jy8ARCl60S62pAvjlh+ttPKiXuuUyCjo2OpQalBC/+EoPmu2qlEHdJdGwZ7mR5Ae2cWORkHei2ljtjCYMq5EolYmAwAWs0DlP+UiduqnK1uoeSVYJQVFQ/k8eeUdmfjPNU3MyoreRDhSpHVMPzo9Kv3ZbnH9mVmhP9NULaj1/1+ZthqRS4av4jfsvDVL0+k</vt:lpwstr>
  </property>
  <property fmtid="{D5CDD505-2E9C-101B-9397-08002B2CF9AE}" pid="50" name="x1ye=47">
    <vt:lpwstr>czQukV9hYLqwU+KZzE8dfoC/nz2pm9vSyVM/liInpboepxgi0Si5Zeird9sS7UvAxHbBxgk7Th8GdvERR6wBpKw5yCD4r76lbyA9H+8+MGMAr/bvrjGe2rd5sQmpZVwo8IqCvVgODIldpmyThQO8uHXpciJAjnRq96ejBC0f5O3/bACQcyOy1lviOUAvucs6sHs/f4o9GOUllCkuSXht+SNwLsHSPpDkwgqXRTYRzvHDCZx5st9c/WnZt7fJpaD</vt:lpwstr>
  </property>
  <property fmtid="{D5CDD505-2E9C-101B-9397-08002B2CF9AE}" pid="51" name="x1ye=48">
    <vt:lpwstr>KrfoHdceRAExgCNnWXwC86NSrIT2kms+ZREBzWpZwFsrJDqOe424s+pZtqzJW29tRjY67c+qyeoaX5BDVhPZP9IDMUZLwIlNhDuIXHmxGnqnqI9o3pV8frxZjD0ZxJ+K/Mip+sVxcV1BKec7TQ2j4RYfX5PzDEXFHlmUNbrOUVBKV8ypYQnLTGhpvE7zvHmURKAbPjo6e0msCoyANjnjhwlhiZNySsPI2GnpCApAcNmVHAz6IT0xeGxLllvaw7e</vt:lpwstr>
  </property>
  <property fmtid="{D5CDD505-2E9C-101B-9397-08002B2CF9AE}" pid="52" name="x1ye=49">
    <vt:lpwstr>L6ZF//BoLfYlLLmFo9RJaLir0pnWOGXZOxqHeOaz2WKPEaEX3iLD3XxJvg+SmZgXbrHD/jktb07uvy1zH/jLxz9+zYtIfyeSFs+NzJlZq3nNE5U7nJK95ZElLmQ6Lwr62paYUT9B38eSkMx5OpVdpqCY44CKaHaTYn3l0PoAscrJde3yeM3HS+FHpB936QnDMlav2B8BpiKd6+m83kISurYO/LbEBXkZELZVsEvtvP/xPzjAQ0F66fM/Na76aL4</vt:lpwstr>
  </property>
  <property fmtid="{D5CDD505-2E9C-101B-9397-08002B2CF9AE}" pid="53" name="x1ye=5">
    <vt:lpwstr>kSpXfJZHUuCu9cyMw4ixdIt7EeXlD8qTyK0Ni90uqyYN6wEy0T5bDgh5io0dCojNrZNL/+yM5iu9Ijk8cMDdxf9+/sxoszxW6Rto4AYM4DA3MLqGkdrBLAITVq0oebHlssqUcmyqbeEPUtMoK9zo5ueMu64j/CqWIp4ji78+zgYc2VFQswlpLueJ6VmftVn8jrYC8p1zhtIszTb85gFIYKbYrCwX76k4gt0yg/JsqX4I/5gJCiLxueY+EG1DpKG</vt:lpwstr>
  </property>
  <property fmtid="{D5CDD505-2E9C-101B-9397-08002B2CF9AE}" pid="54" name="x1ye=50">
    <vt:lpwstr>xp78SRh9WStBMet1kkMRxE5Tk+kP/yRbISWrFxz7HHHu8H5ZFJfEx5KLL5W6z+dvyFVv8g4viwP0wtyAbJBrUjjL2Trk+0RdAE1bC6FcqpXl1woRlRB7cFwwf+DlSoMwG7UQTJt2rFqf36o2aOVlmPqMRgyPYyE3JNIaQWSY74AUngRW+ffbKtvB/J8kkr/dbVnzuf8l5nMz0M+sJWct2/UaTIuif8uk8mFquMJPpg9iqmg/0xQCh2cuzUfygvc</vt:lpwstr>
  </property>
  <property fmtid="{D5CDD505-2E9C-101B-9397-08002B2CF9AE}" pid="55" name="x1ye=51">
    <vt:lpwstr>eZkfa8quw7qhXvQIFbNAR0pxlbMAD8Cl94/MBIOuDClP9oaPT3O3QXqqAnEjdTsK1tjRrkeRAkwMAeOPHxaGGhPGXKlQfgA1xGA46EL6Qe6iiWNPKKOfiAlVASFhwaDydnJ9qTsgto7AVJe3okzQULz01HSIf2jrIfIjp1Q2B2fVdQR3D+nn26siRij2qQBZ/S/37AR3NXUWRRiVjVmHsNio5RwRi29+Ds9rfNnV5+woKR2iV0F8r9oVssqyRlH</vt:lpwstr>
  </property>
  <property fmtid="{D5CDD505-2E9C-101B-9397-08002B2CF9AE}" pid="56" name="x1ye=52">
    <vt:lpwstr>FAnXZum0qZOiJcFut3g2LdxU81zyWQcQKfyUD0NyMrMboHcCxMRpH7RJ4EzVly5oNtIujiSRgpsYfyL0r2on2bXSXqgQL4uTh0EEaz518CjSCeeVdtOQsagmufZFijx5df/J6t+R6RD6Iug2Xw41KsEEAKiERevKc2ZPSaKcZbnjLR4fKod3EAOHSC2KGM6rc38rA/vnjwC1G5sUbM3PFZRRSe4lKtiETp7fSIEdzWpqJDq4fEFRmJV4m+2iNUy</vt:lpwstr>
  </property>
  <property fmtid="{D5CDD505-2E9C-101B-9397-08002B2CF9AE}" pid="57" name="x1ye=53">
    <vt:lpwstr>MBFd+TRSj5i+sHywzVzSBnci69Tas/VF1w4BdjPnM0hoFpCspAR/Yjva78BB7O48AO0bEDv2VNqzNvqVZE2BfA+jxmB53L055WQEErKY1769RnQIX0/mOPZymtekkqp31+hYI44hnD6MltC8EwilwM+h+uKeLukOaePMg7qGvOwUckT+yJxRgl9o/bSmNND1BZDckZNTs54AazwsKaZ0LF22Lt/rGt+oh1uVu4AymHhL/HnzWHgwA8Iaj2dkwJm</vt:lpwstr>
  </property>
  <property fmtid="{D5CDD505-2E9C-101B-9397-08002B2CF9AE}" pid="58" name="x1ye=54">
    <vt:lpwstr>P4sAexsFdHqQ2GPDEyCHS6lPHl7KpavlocwNr1lI7A1sBXkYzQ80n/RYVWFMzikMyD4N+s0BRyaGDVioVQSmtwQJqr5ocrQPnJ1PlJ/f6oEVgA2amf9Yf0IIk5Ulpj19hnTmJcImZsyjKq98sm6bz45/ie+QIeqqlgR3f+2ifcNJY3vhNN8NsmjUu3aZzY8L/e5dV+xQU/jf7I7jhd2xcUmMdX6KcYqVz+QdBVvG3s96c0JB973dHB9O9TepSqr</vt:lpwstr>
  </property>
  <property fmtid="{D5CDD505-2E9C-101B-9397-08002B2CF9AE}" pid="59" name="x1ye=55">
    <vt:lpwstr>hMPVUBidYZqAScYvJg3Y/TjD8SYPKLpx2oAA6WbO3+R9HYMePXB9Wx7f7Yscvn5LAQunLWCXEkzspQ4Ov858mBJ5i+2u1nHRMy/YL17b+t2sYmP+7EvgjXAEAGgBnXz3YzUeMuXDQ4e5aoSNMGmj/QaKGmWMH3nR7BvsT4wkcAp4Q0lTcrwOnjnyR/5t7YRF1I2sDRnH2rFpreOCgqNlUkCtwh/nxjiEMSSa6apnI/M9yCicVxWCLaPXS/ogiKL</vt:lpwstr>
  </property>
  <property fmtid="{D5CDD505-2E9C-101B-9397-08002B2CF9AE}" pid="60" name="x1ye=56">
    <vt:lpwstr>PAiho/xb0dAkW6Dbved9eQq6XEaNkgEdZy1f16s9E+t4ReZ2HW3E7fYViqC9VgrjcBw8XSBDP2G7yvmqP8iIntra1TsjvPYXJ2HqPtPjQg1hrbUqS5iDtWdXVMdPjMF4k1Yb8gU2oPVDbNRiXM4vOVVKkUHmc4ZaxYNRaszkB9/ys3ZUH6+HlpouzIy25reV8fvB18QpRJJuRIeMsA6YIcu1Qa6Iz82gMpD0tJw6vIH2progSJlycIL0AC/Yrpq</vt:lpwstr>
  </property>
  <property fmtid="{D5CDD505-2E9C-101B-9397-08002B2CF9AE}" pid="61" name="x1ye=57">
    <vt:lpwstr>WHCyDXsI1aS6aongTyGthCYnB7039hObSST8B3Gd/JtqVpLcAzXvNjvFviY1MKSa4J/a/HGXcWXRD4aDuwlHvE62EIc6Ua1hfe3hXBrMCpUTTshbRbEUmUOXRsqqWP+t2AfhML107B7CVAf4k8BCgSGfjrKZHehT7IXvvsM/quoIUb3FxWJ61l0pOfH84+wIWJRSFz13Y5FG5BzTP44C32UTUEqduiPbTUtVEX8tF7d66xDNJ4GwDtjtsKJ3jbu</vt:lpwstr>
  </property>
  <property fmtid="{D5CDD505-2E9C-101B-9397-08002B2CF9AE}" pid="62" name="x1ye=58">
    <vt:lpwstr>gyaCbhkC9iQySO2ursgdelFqvnV8SmPrt/6sFbNJB0CK2bwRm/ixZC7ZWnkCx/5VWXP36exbkO423BbcbGX5Tf/1h920enObdnqkSxYy8mNMjGjUWvXTBFQ0Xg/JAItvqeFUq8gf3PwLJm8aeDan11Tfo0l1OY+BC3cqMOA14LgICc7nPWMXpZdsw77n6r7zXYGp9uumdIZGtUOw8OWQCUxQxoheEAQLTAN1tX6zK/VHBUMZZETcoiWE6HJFFoA</vt:lpwstr>
  </property>
  <property fmtid="{D5CDD505-2E9C-101B-9397-08002B2CF9AE}" pid="63" name="x1ye=59">
    <vt:lpwstr>YTAAAgJAdsaZhp4+vqdhCoLnkw7vsauXoNCLrIlgZbnSJg6f6NxmJrTRMKDc6Eaq31aSzBVjNWcAa3ijHBlMtgfuzX8n8h0T2eOMk2XNZAXOqP8lZEdV8+4Mhxd2MQL3ipM8XOIY4Xc+KEiKXEU00HS0okSn0pR0FeAmsQHoJV/MgEF/NEI9kYw3xnPJ2QhpJs3LllLIFvSbameUvuxl7DPX6XaXSySs/8HHhq5DE9oVpjRFQglooot2ls0KQHx</vt:lpwstr>
  </property>
  <property fmtid="{D5CDD505-2E9C-101B-9397-08002B2CF9AE}" pid="64" name="x1ye=6">
    <vt:lpwstr>TPwO/c3HiarNulGpxHVTVxW/HyacN7QtK16WVMSC3ZWdpi6mvGECHhA0bHPIs1H03Bswfsm//Qxg2DXMb2LQCxYJBTotIL8Hws28BBLy2HRl0S2CrooiW31KnJJj/diS5GMFKvtffI4SczxcyY2wtf4mANanHQzPfezmnhFpxJtg05+bf9dIkBuSjhhw5tjQAfw2TvXRHpsQKt1ps0fBB7siPQqgJUlbXYu41r7kBISQlvUVxS9iF4NvtQRn4cW</vt:lpwstr>
  </property>
  <property fmtid="{D5CDD505-2E9C-101B-9397-08002B2CF9AE}" pid="65" name="x1ye=60">
    <vt:lpwstr>LWybyA1tdMybYJrHUjWH85OVWlrNgrmBBUsglBOCq/yho4vAPSDTU4RlKl9d1wJJtd/FMKyGCzwYtTVudKqpEs2PCFgLkqfxVJL5qEfISR2qSUbCIEB7OFDtRpkqNQPPz4IUlwQ85Ynw+8rSGZmHsr0Zkh8FZRh56w9QacQwD/tTMVqWhu/nxYIR84DM2zmkJhFQ8Q73yhSzjzGJrLGAbiEp73Karg2WD/KditrYzgvvDzJ2CZxMjed8+Pd9oW9</vt:lpwstr>
  </property>
  <property fmtid="{D5CDD505-2E9C-101B-9397-08002B2CF9AE}" pid="66" name="x1ye=61">
    <vt:lpwstr>h+xz8mL/R/1FE4tl9tYZRy6je8W7ayEDhz5qYadI+f+09h9SVAOzyGkIpbziXKVUrDDW55d0db46u1wAQA9nM67X7HvC3me7/CMHvIpTfQs+m+gppxoo4YUkEKEgX92FH3zMms9gRvOOWf2+9VemYl8RoTPxevHojdmpPyJwezZXVyJOEDnNdTf3voUXTqFRDgEMo7QdPEqgL9G3wYRZUHPUZ/tDi3FUX0s6RtUVfVa4VoZmABudW7zIUlkhS24</vt:lpwstr>
  </property>
  <property fmtid="{D5CDD505-2E9C-101B-9397-08002B2CF9AE}" pid="67" name="x1ye=62">
    <vt:lpwstr>sEURjlhHpIf4yF0EcL3v5SVmx6rQ52RKnM4vqrbwYYhh1L7Vg7b8gg6eMPHr+yKKKKZmxwVxAptFDngq8uX4xtb7tHx18ZWswYtJSpvIDjXSIBTdzor4EbmYbRU0n9sRgT/WgpkBnYKZIIDqHV0c8rd+trYCYSfngeoxffjmWhy0zaeFJqtsFKplbqsNEnlXDo3w/HZUQT91dNJORY5p1mOzDASb8kZjMd3r+3aWOb9UEh9cswn0v+Kc0YLCSj2</vt:lpwstr>
  </property>
  <property fmtid="{D5CDD505-2E9C-101B-9397-08002B2CF9AE}" pid="68" name="x1ye=63">
    <vt:lpwstr>L8kyuml9J0QQ4iJ17+W989n0x1QjYZKVD0U5YQ5N3IrvOJlN7lhUXUTd4RJUJlBR5DRSL4VO4oy8kg7zgOksIx7vPc47kDqCvP3qio2fwvckp3LmPB65csOTzCoBmj2A8uYHOza4ojnGoorOfU90K+mT5/QcVEl6EWyG2vtugYmVdCxhSBqg4PlSJiBO7UarxsBbyZVdf1Xh7G3Wh/4YctK+ivqlqxcVhO3KHsKepaY2jj+UvbPbEy6svH4+SXI</vt:lpwstr>
  </property>
  <property fmtid="{D5CDD505-2E9C-101B-9397-08002B2CF9AE}" pid="69" name="x1ye=64">
    <vt:lpwstr>5Imzdm1vAUwAfNChU6fPni0koX+6mQDah1WmkwHRFrOlP3MvIEioEt3MHw0FApecGgiXrCnqLWgoUFMwlfWOLTPWWd44rMjxrWEDeNrh77Nw5BO/TpmVsDBFmU4AONMHcSrNg2pj34jOABEb64qDe9NlzWrCCtrscHu/8+PCT2JnGt7jU8f+ERpERZuMUaBtfo2X/i52Wee/0hPmx/dpplt1ImjPlvYvnnznTOabxrFFabLoojzpoEqLIw1a0Fe</vt:lpwstr>
  </property>
  <property fmtid="{D5CDD505-2E9C-101B-9397-08002B2CF9AE}" pid="70" name="x1ye=65">
    <vt:lpwstr>+VODL87CPtMu+EONReuQt942UsK05uyhvzrrDfbaOIEbsZ5UF1HYfLatNKTRerIpa1lbcgc7qaVMMhY+EdfxEvDS2+gQski0Ft6IRcDV3594t1ieL3W2d7Nd4z9C4p5g3R6f/Wftd5rUSlejn/E3zuHZmqUslR4eDhGZlTtFg55y5eMd526cyqBqrIw4EPSAXFvzRhVV0wganQ2DGPWbHy5X/Ehg1UfdXRlrDALRKnqr/ly0pP1NOTCKmP6l6Ye</vt:lpwstr>
  </property>
  <property fmtid="{D5CDD505-2E9C-101B-9397-08002B2CF9AE}" pid="71" name="x1ye=66">
    <vt:lpwstr>xb8cerjEnptCAiEWRR8Ezf8Qhy9LKewLDg9zh7FS4LrwUdB5yniWoJL79D5dyTU4qwnmia3JXKei3QCPPrfpvXJTp6D1HVh45XwcUcnwNu2DqQl3gv/evgLJYdhaIo+kEZ4DbE3Z0Z7g6B8PXN63mqEu6RvVYReL0r21exvmSI0h/V89OMUnG1oJ0h0Sz0KjBfYvvLqrCoXvuA6wosZXUKnh4+F2NZ4/u7OZqoZ35uB5wMaxHTs4Jy+Mt+gcE8d</vt:lpwstr>
  </property>
  <property fmtid="{D5CDD505-2E9C-101B-9397-08002B2CF9AE}" pid="72" name="x1ye=67">
    <vt:lpwstr>rl/V++HOYMYOrAOXW1l502a1MmyekEESmnfEWxTINgMZLg7cphMvAz6zkySx+YTVpTiqF/i4E54n0Qx8qoQTddXx9X2I8rcsZ6oeV8ncVZfBPc4AUcrx677Bb6Dek0x7csCk4ZpOyOQ0OJZDp4wu1cIXsOvGIxR0D6oDDJ5b1/4D2zcPBcZXdgFhb1CZK9pE6YygZqteRW2k6E9As5LmaA3p8VCz+DnXZjjkMImi91kx+9Bi7onL328Qyl5XB2e</vt:lpwstr>
  </property>
  <property fmtid="{D5CDD505-2E9C-101B-9397-08002B2CF9AE}" pid="73" name="x1ye=68">
    <vt:lpwstr>xV5dKhpjns1+Wl8v53sjQn/IlZkG5FSBM/Exg6fPphbQVTL8zXrfhSkimYNf1XTWcwCW5NavRMTspwn+LtvPez21Ib14sX99GT829W0r4zqQfGSh+oiaou8TkIsqJ8WHgjsVh9/4wWGTW2Z423pLAuxPJB5S20oYjnTFrS99OW98/YMkogt53jQS9rM8MvMOlyn38AOwtfepYRCIZmOtwhPNv7woa0Q13rabQDTqT3PcDBwAcsFLdo5V79koExj</vt:lpwstr>
  </property>
  <property fmtid="{D5CDD505-2E9C-101B-9397-08002B2CF9AE}" pid="74" name="x1ye=69">
    <vt:lpwstr>DphR3QUnXLUofpqipdJSl+BjwSq2gKDxFFQFT4lIubgl4oRPlAVBoMQuc9hvh1uHYAGFul+t3gnz3viEus5pYBNk6sOL56frtTI/dvP28n6xhXYToSzCNQTczYs2brpsuYnU4ThrLHasQa2C7FdhkohYfux1bPVsROkdTfFT9fj8bgwhhb6G/du+Yn7m2FwDzumcW0wVaia/s0Zol4h8378XFakrC/2g8WT5mMp/OKRQDLZAKulSELaAz7aEBdS</vt:lpwstr>
  </property>
  <property fmtid="{D5CDD505-2E9C-101B-9397-08002B2CF9AE}" pid="75" name="x1ye=7">
    <vt:lpwstr>uBek5YaW1ZHKdMf2bLwmoQkNViNvNWY84fm/5ZI6uIdMYWMJF3rcDaPIHyx68OuMFa8kovfsdkKebDsQ/VWQJ2YPRFmd1LI3k6h+TO3CFOM4v2mdOhKMzuNnwYqwKdK7aCXN1CmAD6HHnEkuDVO5Lacjy0lJzireI1UGE2bIAWyly4mB4xo4UGTTZPWve6D6HOQDqyLJe2Zl0x/FnhsggouOAkk8RCbmNAgghkDeY4YrEzOjRI/uXSvSBYqzFc0</vt:lpwstr>
  </property>
  <property fmtid="{D5CDD505-2E9C-101B-9397-08002B2CF9AE}" pid="76" name="x1ye=70">
    <vt:lpwstr>wTFt7YKGB9oaGEIjBW8aVhxIA4qUPKgd1b+GvUqwkwaL59yHFlW/U5Qm6zr2knH4vVNSkV4ib/4p+h+sbBOVpampUaSDTYpM9k/HzWGBI1ZfUywOZOAFldqpf4z+LzOTbnGkGXXEqczFGB6vUCVIVO4GjHEPsrqoKuh0C5eiOdHtDlk914IFslYk9d0ZDwYNVthR3hFUXjQnlXSIdEWVBiROsrSWbutvsY8y+zxCcm5gSbe7X3e0W20WJ50tZ+L</vt:lpwstr>
  </property>
  <property fmtid="{D5CDD505-2E9C-101B-9397-08002B2CF9AE}" pid="77" name="x1ye=71">
    <vt:lpwstr>KNFJq4w9g1gC8YZvVcwHYkv+JpMKrZ466Im9IDopZZKizCsg30o2L7cUUVk/ZoooDiFTDAcOdWBIKjdgek14cV32TbZ6sRiT8bORCekanpR1wbs8BbP3wlYeHyMqukpbqXU7U+O4tDfzDzMKn4qFq4d/ir4Z0vJiX8K+6cibWJ8K0vgBG1OEAKBCKnm2QDRMIm+w1QIamLgz1B8v600tUZARHaIC/2SeuyxjfikpFGbrbavZMhSmed1F7uwG8KB</vt:lpwstr>
  </property>
  <property fmtid="{D5CDD505-2E9C-101B-9397-08002B2CF9AE}" pid="78" name="x1ye=72">
    <vt:lpwstr>BHjcGmBb6Y5OkYbk1EwzIJJ7/D5Y9dcPBG15XEc5vXrsN+Ut0Bx85Mx1IEkbU0ZBnomNwBCEJCgje4DAIQuM+uTQyq85G68EoK5oA+ZR0rjl0FjWQl+MtuY+oc+73VbnRAVXpuGPvg7Q7yurqf996a83bntgbXXfpEcZUhb4Vu5TF9pVIQLbvqMb8i+mPeEn9gvocNJgypGlFs4GzoTEHvN8GLBTYTBSZWfD0MixowCB5I5oxnb+OYLqjvHcV2+</vt:lpwstr>
  </property>
  <property fmtid="{D5CDD505-2E9C-101B-9397-08002B2CF9AE}" pid="79" name="x1ye=73">
    <vt:lpwstr>xpmE/ybjSWr8GS8KUIYUVsdx3Ql4sMniJVjkRj09qXqTXt+7ofrc8I/nVmZpfARNJH8l2TF8Ui6NqtFylSQzp1Y8X8vj3mH4IJcobPegON+gBcNRm3uvNiifde8adb+Q57RX5p1BtaX44BcYv0W3gewgvXNRvF3ipNbOBKVHVJ4B+li9XTr6Ye3+R33kwYw3C4YW76BXVsvhN0ncK/Mv9wLtVA/ppU858+eVo5J5OQfrZTkNtGiy7o6fcJQxaax</vt:lpwstr>
  </property>
  <property fmtid="{D5CDD505-2E9C-101B-9397-08002B2CF9AE}" pid="80" name="x1ye=74">
    <vt:lpwstr>ux/EwCJ0V4VUD0yzYyt9PbsTnhzMaTBlmNQwXPV6z7XlX33XegZj9BGrlWrlgL82S3LxqVQAHZvVsAq5c6+he77T0yUVxpAHO4A26VEgNwwO9ZKH83P20bVCLu5/Xz9gtDyC/EaPgx6uIk7pmHC1kjniOucrOBuFzMnLw3T8+5pYBG5EFJ2c+iaL6pzzEAtt+tVukNCQHLyQeT6qAZHe0vbONPq7kw+6E/AmnP+JoJlhhnJffBi8IL0vK3vaN3E</vt:lpwstr>
  </property>
  <property fmtid="{D5CDD505-2E9C-101B-9397-08002B2CF9AE}" pid="81" name="x1ye=75">
    <vt:lpwstr>Ro66ZE9jCjoOSHyTmlgSYMuE33c+wgycbShRmF04eXy+8GHL0omDaKWRsK4sReom9f8XLrEmYUkdbmwrjWd4OBa4120ogXwxyhooPKL8tf35kD3BBhfrX4kbiINiwsYfS0QB/zmt0eo3yI85msWczflmqi0pOS3igUiI8CaWbuX+h+zCmNtk35Mhxmcc9FZCvHiVzFBLtOLSwE+lc/bfV7GKBaDzHArz6aPJ4iCw0pC/rlOlJuiAYx8Es7z12He</vt:lpwstr>
  </property>
  <property fmtid="{D5CDD505-2E9C-101B-9397-08002B2CF9AE}" pid="82" name="x1ye=76">
    <vt:lpwstr>xB9CfK1jQ3unuXcTpT3Tu+ffBO2PyzcMyx+PX/D8fjfN3YwIPoaCEJP95RqNMS3MJxjrHC0F7QjtPIEYrQPiwwvCp4jDIyNWxTK2ggqMX3Nl5DDuTbEhVyjn+7ebRzfNCT0mpz52cHPg5xoDUGCGvUOpVHUwE0w+THJJypg5gcl+fNVE6C+8e5wjK7+/B6EQZ6vy9vuBCkWyPVJruRLu6yXn6dA4EP1yGa7SuD3H3MqUdOrKAvlncmoU4fPa6fI</vt:lpwstr>
  </property>
  <property fmtid="{D5CDD505-2E9C-101B-9397-08002B2CF9AE}" pid="83" name="x1ye=77">
    <vt:lpwstr>ZW6s8AZWeLlj8Cwpo6hHCZn5X+ECvNRYQDclTmqBQkm8z5hcAQ4W7K516Ndi0Agbfq/PrBH6RzXlRGoTg71QpC49mGguDYcZYoeBtJDZdMjYbj5W9fE/uRRpinRH4s2dCicLfdDxhqPa2dV0OOtud1YKwX1ob9sDLUrwZCD8OKj7DAxw0aVeqSeMRUzxKH6GuT9T+U8xaFmr1EfVDPRz+xVZB8ueJbveZbJCBYEfPP3F8JkikrCnpEo4LK9ngnY</vt:lpwstr>
  </property>
  <property fmtid="{D5CDD505-2E9C-101B-9397-08002B2CF9AE}" pid="84" name="x1ye=78">
    <vt:lpwstr>RoSFE6+DSo/X0VHFUCwBLqy0pmwMCogPtp3u0BF/ir3tilbOJhbw1NfCcBFYkuAls8CPe5x8gG1TPw75XdaBqkGXZRnnOpk0b7cCLxECUSp8XKeLRYrWyt+DTdMp1jfrmBxSSVFJFZZs90JxnIp985fE+nzDUFCOrUFA/ylsbXQZh4XCwrAXY6bz+rylZ1268sGyN7liQYXWItgFffd7WxTFe6EsyX0D1+o1g533HoJpTZIg47Kbu1UL8zm/JH9</vt:lpwstr>
  </property>
  <property fmtid="{D5CDD505-2E9C-101B-9397-08002B2CF9AE}" pid="85" name="x1ye=79">
    <vt:lpwstr>Ow57qABIaOEuoeXw9nJXO9Fw3NmANOkC6V4g2se5oSp45Qnm2G3JjP32rVAhuBUbVwqvIuseLyqyV2GqD6JKyyRlSZQ3Bgi1XFxAP+opVLkGNLtps4vTssiXoQd8x5nQyYqXfs51dxoUqAUkDUW0RFSoGpes8EdOtdLhcULsa26jGbtxB1/8M/X3QXiZ+kvbEnK9jD9F681yKZK2lSKY83PTUJWaP+Mug2pZbaPSTRTglQyNjyEwPfZydC5e5hd</vt:lpwstr>
  </property>
  <property fmtid="{D5CDD505-2E9C-101B-9397-08002B2CF9AE}" pid="86" name="x1ye=8">
    <vt:lpwstr>tR9kEQNhBRgMppEyDpILxy1ruyb3LXfbswYKXG8bnh84hVQnsAckiPubWSsU3VLa3rfsQuLHkSQmI5wCNo2azSvjLkH7tQTg8xzP5n1GYr0wvnh2m6Den2o9wlNEp8Q5eHYJNL3HcaMuOusrVxH8DRCz4sZbXPppDQQ7eJtwzghR08RgIyJN4qEwhVDKKt8H6egJtD7vNVpb7KY/A0+J+y3dDufXhT3VZJpS2h/Y2QHzl4hOus6zMRTZx7pOSSP</vt:lpwstr>
  </property>
  <property fmtid="{D5CDD505-2E9C-101B-9397-08002B2CF9AE}" pid="87" name="x1ye=80">
    <vt:lpwstr>v8KZAQwNaGClFnD8iq/GI9hgiL5HLgZr1tQ0cq9KSRqd2/5rx5qCHxfkb0huw6chHFF/p30obHjmsrvag9q0vMIFcjq6TDk+kt0OKlaXa6ctjRFF00A5vVj+xZq34k4LyCoLUAXQ2WBddrTVSlGaND56WxymQYY4JUjzOd5sUhVS2H6dNkvY3XSUAurED8BpWbquT2vbnyZSCM3H6jj/rDaOCDwyzit8rC++fxW0RkYOj0EUuciGEi/5bil48yT</vt:lpwstr>
  </property>
  <property fmtid="{D5CDD505-2E9C-101B-9397-08002B2CF9AE}" pid="88" name="x1ye=81">
    <vt:lpwstr>aDzjzl1wA1jbjKGv+5wXrpezcgoCTbUaYYtaVCfzlq9G3+X6xW7q/+QQVLrO0X/UDImmpYlnRUIkGo+q6WygFqc5a6quvlVUjUL+hFUApGVI3WUkzmbI76LnqC36FEPoQVImE7wapngOTmhxsRmC07tk8lTyXnQ/Fn3Z3iXUhC9tXbBuTBIvLDIZ+v7ievt4qHebi7nlwZ5abGXtqVbI30id4MxATx1V3NTskxomn1Z5CnO0b1ijScN39fb5AgO</vt:lpwstr>
  </property>
  <property fmtid="{D5CDD505-2E9C-101B-9397-08002B2CF9AE}" pid="89" name="x1ye=82">
    <vt:lpwstr>f7J1qBKtkip66p10dr2+E+pn5BYwTV9huKQOS0DuOdfd1RHEBrs4n7hMS510F/oYg3+nDRo5R+tO1r5T2/25TeCXWJU8CTdJV4nXiAPRkcWLv0IQkq/XWbFmQ/ATtSI8rhb3UFqX2aHoB8Q6LnZYtbJORCYaHTN5FQ1Q5i152SXqZhmb4Brjw6v/J0Eu2zjUQRv3RsFFtayLepMEBWtJJUzyJyZ9l4x0hWroFBIQ1CCw1vp7Nzt8bs+wtD1pLiQ</vt:lpwstr>
  </property>
  <property fmtid="{D5CDD505-2E9C-101B-9397-08002B2CF9AE}" pid="90" name="x1ye=83">
    <vt:lpwstr>ri+28OPGtotN0SNOhIopxdvWnGSJWjyHtvX1YjWLXqvYfZeN8Z3EVMMXxrobz7I08RFiIZ5iBC1+2dDxB3ZQprQ8eNAfQXTA/KU7hzMNKljxC45TQARWvNB2u7vn3Xfw4M4CEWAX77vev6Sdf+1GfFdoCs3lCSa6SHDUYiHuXThZq4GN+DG5e/5mRWzYADMgDzWuJ9Yrib/IKrhM37bAx+zvhIqR53H03N51FoGH7lXkpLTsQAVyqVIboc+LKRn</vt:lpwstr>
  </property>
  <property fmtid="{D5CDD505-2E9C-101B-9397-08002B2CF9AE}" pid="91" name="x1ye=84">
    <vt:lpwstr>yeeFBrAqs/XvtTMhy3zBgjyYqXiMZf71aNEKPUESbqNtJbJhkzZap/zxHJ+d4UtD3HvNwY0hE9z3p5bTGxX64UBgGO6HwZw8r6Tclk5+Snu+mc6c0pKz4vIXOpl+JUcSOIyPfRZy5IKuibEV5jO6oRA8aJDR/qpTeZocJoT7F+852XvXU/TAY0nTEe/SeQZD03OCnRG7FfeG7IFhKmoy7KotSIz30k3XOyo4dLYI3++53TSOMGPTyOXU6IooYw/</vt:lpwstr>
  </property>
  <property fmtid="{D5CDD505-2E9C-101B-9397-08002B2CF9AE}" pid="92" name="x1ye=85">
    <vt:lpwstr>RTGC+qXY5GONUc31HqAFGMPwYp/70bZx0j637sL2mLaz02zVKB/YgAwkC9SYiWpGW38g/Q5Uxo0IF6PolCuqMhygqEweZhnr50pFO808W6UfICYuFYMOWZ5/yhBKYyCfovLsv4L7fFQwLPPmZBn/g0jJwc50OE/lDjHd3rheMmCoJF0DwkSqvyS71/VHdcQpRHoDdQ7gGgIRfEzlFeompsA/O4W5KpsB2cJi7dSuXEDvXNMPw5pJNmrdC1/UVLg</vt:lpwstr>
  </property>
  <property fmtid="{D5CDD505-2E9C-101B-9397-08002B2CF9AE}" pid="93" name="x1ye=86">
    <vt:lpwstr>kVMKUtVSjHlDAlfsBPlVPH65jRHDZZddzq3+CmGFkWXMfK5dyrYcR/mKtus7o3CHjT6ah8iRGwq8UEPiPRkrGH6L9k5VxP0CUtPbuQqjncQPu/P33RH34IqX2609pIjuqXxxBBsghEyWPnFzhllBqNsKeqKZQNNhpALmuPqPnv3eK1ppSLJlR0Jd/jNJCWQCrUEuCkIa1wjgPyVEMiJbO1Jm1lsc3eD4T3rA3UzIuPwByl6rI+WcbVOnMqnfLD2</vt:lpwstr>
  </property>
  <property fmtid="{D5CDD505-2E9C-101B-9397-08002B2CF9AE}" pid="94" name="x1ye=87">
    <vt:lpwstr>AAkD/rhKZbQFYanCvjkkjVC4VI58rC6PM5OrH7dWWYq3XAzhw8gJQonJlCVRXs4cY8IVlBn/w5mXMjXb1EwtHUCvwLtV3/n3/HkegqNiLEkjwyLmsxyaESJqv2JroTe0weau5cKZ5Muta24TSZ0tlEkzVhFNp8JYgyhehaptkDDd86uSYoiL4mPaqoB1IUkcE4Yr/Fj5OERzk5nPCwgmxhEIh2hKRH/QmUHUwos9dq7FeNjZHvFlzxJr2Nj5v2j</vt:lpwstr>
  </property>
  <property fmtid="{D5CDD505-2E9C-101B-9397-08002B2CF9AE}" pid="95" name="x1ye=88">
    <vt:lpwstr>lDtUm8ekrBfb/Cpcfd1fqdxNIMijmPbBWf1pz9Pr9MdanTHTCZ0zvbJjAz2Zq3GNLn9/fctjSYsvpUi3f11eVQYsjradGMSmS9VrBgyMZ+ZS29MkCyyGXl71ZZ0OCqg4EAKgwjeTZ7yrjLyJaBH+Gm8hvWL4JHLu2NwJCalkczNucNmUIabC8lkA7DJEUdMdOxbFSDrJ/yakMqNj48VzArZteYhLXa9aIBE69YuYPQOFdUOBVHfOdY44zbCDoG1</vt:lpwstr>
  </property>
  <property fmtid="{D5CDD505-2E9C-101B-9397-08002B2CF9AE}" pid="96" name="x1ye=89">
    <vt:lpwstr>tRGZ1ruyOj8rRWxHRymQLmmYUdl7P0MMvtYHGXs+9uF4xaO8KJnYMI/YMh4CNclG0PH33jgFxux0CtycCB3D8bCyW2T4AaT3MqL+HLhIDH7C6yq7XV0fV+6btixBUP7FqhqHprzEH2YWO847orLINw6pNkIZ9QVM/dLTxanLM4jlfq6/DXpFpy0OHe2tRmSd7fBQEQ5ZbfiY0unZtsDoB854iQXavDCO6hBqT9E2Vsv0rda32W0pyJ0n3C4wUh4</vt:lpwstr>
  </property>
  <property fmtid="{D5CDD505-2E9C-101B-9397-08002B2CF9AE}" pid="97" name="x1ye=9">
    <vt:lpwstr>5fF6SRkjQL+SI3RmFKrYRvL7NZhokc9g2MzEFImLdL53B5jpI6psnWQudkxi0hC/gLnsTSFCMigQK4IBu0ZDdvW2nVTl7E0xwuwMxUPZ/oQ2DHL/81jqn77H8MOLSJALMnOT+AX1CACCqWFEXUIJAF4RORGstTadRqxWtAzgWaeldEtHf/Y36bQT1PoLNcXr3W4s/4kcwzcQO/MEZBIUPTtSucwCeF6tpQ0Da0A1twov24IFI6omNib1vc2n6aZ</vt:lpwstr>
  </property>
  <property fmtid="{D5CDD505-2E9C-101B-9397-08002B2CF9AE}" pid="98" name="x1ye=90">
    <vt:lpwstr>/9K96+rLapUPP6mEuyjeVvfurvsbYgUSEUzCX224a4SAzisgjRKMcugAhfWRuixwC36VJZpbMgTpmcRdx6Jvnuj2CtJYLWX7LvM5Sq7sI6qnGO5iw2majwk4znQFsLuUpWIebKNKsBSQhgXU0Blz4N3Pok2PuJtSF+BnMU8rAueCXL43W6BwerU+EFCPd8NcSN+B8uG5n2XYD293tNSNz9n1Xo+b6pG/4l8sjXhYB3Q7EfXDG3UD0C10Ee5yxpz</vt:lpwstr>
  </property>
  <property fmtid="{D5CDD505-2E9C-101B-9397-08002B2CF9AE}" pid="99" name="x1ye=91">
    <vt:lpwstr>5pKCmr4Ou50ttivTvBUqB4KRz/vVNBwxrwhakTXENK07yvQzm4/Z7zDjy7ZMUbk514wQ7zRFvJ3fw/DbrFF+kYni3mjf42Gip7X6zw7rIvTiBq0EANC4eO6ZasGHdV3z/v02yiJJWMgBjnL34uJ2zXZQlgiYNG2qRrGKPg+nYYsGdfhdiRzNvX7NWREvtNyiKK8aNfHiSO18QQ1QbcravN5XqZhSA3BILiAkY7h0FQpjyj3k59GwrmZ7eho6Ixo</vt:lpwstr>
  </property>
  <property fmtid="{D5CDD505-2E9C-101B-9397-08002B2CF9AE}" pid="100" name="x1ye=92">
    <vt:lpwstr>81wIVVR0U1iXEbpEQwqYtdpJkAIeiozy95BoAD1scSX8T0NoGSmqyg+2jHCgvCsY6qIyiZdnCY5kfj+T4jTRQqhYYZDdu3SlHLIvHEDs6Fi0d6sPY4Jhy8Po8UbSbFjiCn6pMEF84UA7+MCh5FszjibGM0OyqHG6x2TjfuTAah64U4NRibdOC2bmWMwW2MCMpPkULCFF+6oV7ouHHyEOMgtLooWZy01o+7bef1biZOidp5Ooc6Ex54v/WZS9/Xp</vt:lpwstr>
  </property>
  <property fmtid="{D5CDD505-2E9C-101B-9397-08002B2CF9AE}" pid="101" name="x1ye=93">
    <vt:lpwstr>t57R0DPqIqoEPnXNbM9kvh9ul7z4qMPosvSBWlkElMiTHvUWjoSYbFSPYimQRaclTRbBlUOs5G1/lPH3LtfIyCXgJPjW0p69WXBlvQoS6A0MOGRYCuHli5LU6YOV43x7b5cN8Na1OwCbt4GxfmmjwnE1cQCVuaspqWYYNMKoY1b79xMf0IaN4PVPacWuXxT2Y/ZU3UrSWmVmoKj5tuFz29YtSw2oiOfgqMFOedNfELZujU1D1l3eve+RzDmnnLg</vt:lpwstr>
  </property>
  <property fmtid="{D5CDD505-2E9C-101B-9397-08002B2CF9AE}" pid="102" name="x1ye=94">
    <vt:lpwstr>1f6PfUyk6MVQyuLlDduKWahyLWbQlkqGD8cHLbi6nLxxFQ57BgMCOBuU+Y+Xx4IPRHeGKyAFbGNMAP+mCFR5e+o/Pp5KO86PEHVJcqfT4uQZgHe/KtKwSnxTz+vNBxohE2XhCm+4t1fWWzqflZGPGeY/76facqSkxGsFqc8AUxiiRtEgYugdfZdVyOwF1iHzQHuRjNIOpOv8PLpGSHLZxPCVOqyp3chscJFBZBWErdE36k+WLzhtQ32NzY/vDkj</vt:lpwstr>
  </property>
  <property fmtid="{D5CDD505-2E9C-101B-9397-08002B2CF9AE}" pid="103" name="x1ye=95">
    <vt:lpwstr>kWOkf3IVYU//fUC+kT7+IczMVrSrTRQ+N9PTcnO19xgN4/xF1QPRIOcoRLFN/H66body9Yp0YyiwVGUwTvig+p9HWwecP64FLFww9s6ujMdMCbC5GPr+/G1phFsZ/E3Xt6Dej/ApnBYasE20OqP/KtOvv49X34Nt06BzKSVYhgXC38VcqEKR/cv6V4ufcE01argeSjA6j0ziXBGSY3Kqt/16N4DjXwk0Gfa6xhEvYe/3Teg4JpcMMsPxKuuEEZz</vt:lpwstr>
  </property>
  <property fmtid="{D5CDD505-2E9C-101B-9397-08002B2CF9AE}" pid="104" name="x1ye=96">
    <vt:lpwstr>aSuoEmH1pqW4WjlC4/2e6XGhIHwT5gGzEVUA1X7N6+C1lOSt0v87PWfeeQcEijZ7WoA6MiyAfpftc3mdeca3Q6oXCqZWW3uj0s30iZoF0e9gz5wvBWdnbbXomP6YoznkPnkP6ZszyHpycLHph3VYjMTZ0OXDi+sBfacG+TVjXkzgA4KxV4nsHzDb6Bf8pEuHXlkxZeiYCgDWPhfmBPTnwz+En0Dnx3RC3eF+Mcryoxkx+AAjDgdi4AlY2m+SY9j</vt:lpwstr>
  </property>
  <property fmtid="{D5CDD505-2E9C-101B-9397-08002B2CF9AE}" pid="105" name="x1ye=97">
    <vt:lpwstr>BAS6PkETZFmbZr4/BhVu6mDBy0SSRC2NKAy4ToAIW1KBPBxkt3xyq99lHURzk8gYr2q4wjwl6zmrrql9CrtPVfu6tjBMzFp4eo/C3Ug1PTjT6HDdtiaAcjnXBtF+hMvEkcyBSx2UEKLgTVOSZ63jXcaGLo5gLPhMnh0+0WZsgr3owiHDQfPMwrY5rEEU6brXeq20YztBezYkq1OKvDYaHLaeVSwxehz38DiQEx8wKG34p4+oXP0xbgUS5zpZGb1</vt:lpwstr>
  </property>
  <property fmtid="{D5CDD505-2E9C-101B-9397-08002B2CF9AE}" pid="106" name="x1ye=98">
    <vt:lpwstr>ValNM0nhyPEjE1Ciua1Y2clxwdaLq8T2CfEGOdjrXmPUJTl/jABIfvsIUAAVS4rVqWwHoPtkgy62o8YGtfnJo1G2JS7+otnY7it5/uLZNe7meP6Il2UXWIkGDyESbPWSn35o0yeqGqP/20fGSEVN3+/STBKrMg0Q0HuVK+YAL8mbrc+SqTXDZ/T62T9Zq3DTstaWf4jgJJgK5C8FVkS/V0glCc9Aoijkp3WAOary0j3cyCH3s0A17HYdD94EKWV</vt:lpwstr>
  </property>
  <property fmtid="{D5CDD505-2E9C-101B-9397-08002B2CF9AE}" pid="107" name="x1ye=99">
    <vt:lpwstr>gbLhrbLBUCOGQuEX2m99yhFkOSTCWi+OyxLDJFxS8k2c/l1LxxmXq2L9aZ/GdbPjFhOBHAcsIFSlAwbIUeUaz7bGJJyUr8uRVf9y9B1aIs9T+3eAuS/9t15mZe2XrnEGuHorZO6g3TAV/vg/F3p8+h43A8oUieFPRd3P06T9Lqhmr4bBaNY1yPN22lIjj8uIpbJKQNpQmwAV6e9jY50bNrfvsb6QYnIS2CgOURcc3JIz79dli3JmGXxLLGhh5Iu</vt:lpwstr>
  </property>
</Properties>
</file>